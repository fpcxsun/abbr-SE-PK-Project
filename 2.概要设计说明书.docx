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D08A4">
      <w:pPr>
        <w:spacing w:beforeLines="50" w:before="156"/>
        <w:jc w:val="center"/>
        <w:rPr>
          <w:b/>
          <w:sz w:val="52"/>
        </w:rPr>
      </w:pPr>
    </w:p>
    <w:p w:rsidR="004C66F3" w:rsidRDefault="004C66F3" w:rsidP="004C66F3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军分区</w:t>
      </w:r>
      <w:r>
        <w:rPr>
          <w:b/>
          <w:sz w:val="52"/>
        </w:rPr>
        <w:t>专题</w:t>
      </w:r>
      <w:r>
        <w:rPr>
          <w:rFonts w:hint="eastAsia"/>
          <w:b/>
          <w:sz w:val="52"/>
        </w:rPr>
        <w:t>模板</w:t>
      </w:r>
      <w:r>
        <w:rPr>
          <w:b/>
          <w:sz w:val="52"/>
        </w:rPr>
        <w:t>网站</w:t>
      </w:r>
    </w:p>
    <w:p w:rsidR="00547CD5" w:rsidRPr="007E0FA7" w:rsidRDefault="00547CD5" w:rsidP="003D08A4">
      <w:pPr>
        <w:spacing w:beforeLines="50" w:before="156"/>
        <w:jc w:val="center"/>
        <w:rPr>
          <w:b/>
          <w:sz w:val="36"/>
        </w:rPr>
      </w:pPr>
    </w:p>
    <w:p w:rsidR="00547CD5" w:rsidRPr="00FC7442" w:rsidRDefault="00EE637D" w:rsidP="003D08A4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A647F9" w:rsidRPr="004C66F3" w:rsidRDefault="00A647F9" w:rsidP="00A647F9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4C66F3">
        <w:rPr>
          <w:rFonts w:ascii="微软雅黑" w:eastAsia="微软雅黑" w:hAnsi="微软雅黑" w:hint="eastAsia"/>
          <w:sz w:val="30"/>
          <w:szCs w:val="30"/>
        </w:rPr>
        <w:t>院    系：</w:t>
      </w:r>
      <w:r w:rsidRP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软件学院                       </w:t>
      </w:r>
    </w:p>
    <w:p w:rsidR="00A647F9" w:rsidRPr="004C66F3" w:rsidRDefault="00A647F9" w:rsidP="00A647F9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4C66F3">
        <w:rPr>
          <w:rFonts w:ascii="微软雅黑" w:eastAsia="微软雅黑" w:hAnsi="微软雅黑" w:hint="eastAsia"/>
          <w:sz w:val="30"/>
          <w:szCs w:val="30"/>
        </w:rPr>
        <w:t>组    员：</w:t>
      </w:r>
      <w:r w:rsidRP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4C66F3">
        <w:rPr>
          <w:rFonts w:ascii="微软雅黑" w:eastAsia="微软雅黑" w:hAnsi="微软雅黑"/>
          <w:sz w:val="30"/>
          <w:szCs w:val="30"/>
          <w:u w:val="single"/>
        </w:rPr>
        <w:t xml:space="preserve">                </w:t>
      </w:r>
      <w:r w:rsid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孙雄汉                       </w:t>
      </w:r>
      <w:r w:rsidRP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  </w:t>
      </w:r>
    </w:p>
    <w:p w:rsidR="00A647F9" w:rsidRPr="004C66F3" w:rsidRDefault="00A647F9" w:rsidP="00A647F9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C66F3">
        <w:rPr>
          <w:rFonts w:ascii="微软雅黑" w:eastAsia="微软雅黑" w:hAnsi="微软雅黑" w:hint="eastAsia"/>
          <w:bCs/>
          <w:sz w:val="30"/>
          <w:szCs w:val="30"/>
        </w:rPr>
        <w:t>编 制 人：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</w:t>
      </w:r>
      <w:r w:rsid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  孙雄汉</w:t>
      </w:r>
      <w:r w:rsidRPr="004C66F3">
        <w:rPr>
          <w:rFonts w:ascii="微软雅黑" w:eastAsia="微软雅黑" w:hAnsi="微软雅黑" w:hint="eastAsia"/>
          <w:sz w:val="30"/>
          <w:szCs w:val="30"/>
          <w:u w:val="single"/>
        </w:rPr>
        <w:t xml:space="preserve">  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</w:t>
      </w:r>
      <w:r w:rsidR="004C66F3">
        <w:rPr>
          <w:rFonts w:ascii="微软雅黑" w:eastAsia="微软雅黑" w:hAnsi="微软雅黑"/>
          <w:bCs/>
          <w:sz w:val="30"/>
          <w:szCs w:val="30"/>
          <w:u w:val="single"/>
        </w:rPr>
        <w:t xml:space="preserve">    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</w:t>
      </w:r>
    </w:p>
    <w:p w:rsidR="00A647F9" w:rsidRPr="004C66F3" w:rsidRDefault="00A647F9" w:rsidP="00A647F9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C66F3">
        <w:rPr>
          <w:rFonts w:ascii="微软雅黑" w:eastAsia="微软雅黑" w:hAnsi="微软雅黑" w:hint="eastAsia"/>
          <w:bCs/>
          <w:sz w:val="30"/>
          <w:szCs w:val="30"/>
        </w:rPr>
        <w:t>编制日期：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</w:t>
      </w:r>
      <w:r w:rsidR="004C66F3">
        <w:rPr>
          <w:rFonts w:ascii="微软雅黑" w:eastAsia="微软雅黑" w:hAnsi="微软雅黑"/>
          <w:bCs/>
          <w:sz w:val="30"/>
          <w:szCs w:val="30"/>
          <w:u w:val="single"/>
        </w:rPr>
        <w:t>2015-05-25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   </w:t>
      </w:r>
    </w:p>
    <w:p w:rsidR="00A647F9" w:rsidRPr="004C66F3" w:rsidRDefault="00A647F9" w:rsidP="00A647F9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C66F3">
        <w:rPr>
          <w:rFonts w:ascii="微软雅黑" w:eastAsia="微软雅黑" w:hAnsi="微软雅黑" w:hint="eastAsia"/>
          <w:bCs/>
          <w:sz w:val="30"/>
          <w:szCs w:val="30"/>
        </w:rPr>
        <w:t>审 核 人：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</w:t>
      </w:r>
      <w:r w:rsid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>孙雄汉</w:t>
      </w:r>
      <w:r w:rsidRPr="004C66F3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     </w:t>
      </w:r>
    </w:p>
    <w:p w:rsidR="00547CD5" w:rsidRPr="00A647F9" w:rsidRDefault="00547CD5" w:rsidP="00FE2FC4">
      <w:pPr>
        <w:rPr>
          <w:b/>
          <w:sz w:val="36"/>
        </w:rPr>
      </w:pPr>
    </w:p>
    <w:p w:rsidR="00547CD5" w:rsidRDefault="004C66F3" w:rsidP="003D08A4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</w:t>
      </w:r>
      <w:r>
        <w:rPr>
          <w:b/>
          <w:sz w:val="36"/>
        </w:rPr>
        <w:t>15</w:t>
      </w:r>
      <w:r w:rsidR="00547CD5">
        <w:rPr>
          <w:rFonts w:hint="eastAsia"/>
          <w:b/>
          <w:sz w:val="36"/>
        </w:rPr>
        <w:t>年</w:t>
      </w:r>
      <w:r w:rsidR="00547CD5">
        <w:rPr>
          <w:rFonts w:hint="eastAsia"/>
          <w:b/>
          <w:sz w:val="36"/>
        </w:rPr>
        <w:t>5</w:t>
      </w:r>
      <w:r w:rsidR="00547CD5">
        <w:rPr>
          <w:rFonts w:hint="eastAsia"/>
          <w:b/>
          <w:sz w:val="36"/>
        </w:rPr>
        <w:t>月</w:t>
      </w:r>
    </w:p>
    <w:p w:rsidR="00547CD5" w:rsidRDefault="00547CD5" w:rsidP="003D08A4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713B1" w:rsidRDefault="00D713B1" w:rsidP="00065AAC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597D7F" w:rsidRDefault="00C404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713B1">
            <w:instrText xml:space="preserve"> TOC \o "1-3" \h \z \u </w:instrText>
          </w:r>
          <w:r>
            <w:fldChar w:fldCharType="separate"/>
          </w:r>
          <w:hyperlink w:anchor="_Toc420324192" w:history="1">
            <w:r w:rsidR="00597D7F" w:rsidRPr="009B352C">
              <w:rPr>
                <w:rStyle w:val="a7"/>
                <w:rFonts w:hint="eastAsia"/>
                <w:noProof/>
              </w:rPr>
              <w:t>一</w:t>
            </w:r>
            <w:r w:rsidR="00597D7F" w:rsidRPr="009B352C">
              <w:rPr>
                <w:rStyle w:val="a7"/>
                <w:noProof/>
              </w:rPr>
              <w:t xml:space="preserve">.  </w:t>
            </w:r>
            <w:r w:rsidR="00597D7F" w:rsidRPr="009B352C">
              <w:rPr>
                <w:rStyle w:val="a7"/>
                <w:rFonts w:hint="eastAsia"/>
                <w:noProof/>
              </w:rPr>
              <w:t>引言</w:t>
            </w:r>
            <w:r w:rsidR="00597D7F">
              <w:rPr>
                <w:noProof/>
                <w:webHidden/>
              </w:rPr>
              <w:tab/>
            </w:r>
            <w:r w:rsidR="00597D7F">
              <w:rPr>
                <w:noProof/>
                <w:webHidden/>
              </w:rPr>
              <w:fldChar w:fldCharType="begin"/>
            </w:r>
            <w:r w:rsidR="00597D7F">
              <w:rPr>
                <w:noProof/>
                <w:webHidden/>
              </w:rPr>
              <w:instrText xml:space="preserve"> PAGEREF _Toc420324192 \h </w:instrText>
            </w:r>
            <w:r w:rsidR="00597D7F">
              <w:rPr>
                <w:noProof/>
                <w:webHidden/>
              </w:rPr>
            </w:r>
            <w:r w:rsidR="00597D7F">
              <w:rPr>
                <w:noProof/>
                <w:webHidden/>
              </w:rPr>
              <w:fldChar w:fldCharType="separate"/>
            </w:r>
            <w:r w:rsidR="00597D7F">
              <w:rPr>
                <w:noProof/>
                <w:webHidden/>
              </w:rPr>
              <w:t>2</w:t>
            </w:r>
            <w:r w:rsidR="00597D7F"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3" w:history="1">
            <w:r w:rsidRPr="009B352C">
              <w:rPr>
                <w:rStyle w:val="a7"/>
                <w:noProof/>
              </w:rPr>
              <w:t xml:space="preserve">1.1 </w:t>
            </w:r>
            <w:r w:rsidRPr="009B352C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4" w:history="1">
            <w:r w:rsidRPr="009B352C">
              <w:rPr>
                <w:rStyle w:val="a7"/>
                <w:noProof/>
              </w:rPr>
              <w:t xml:space="preserve">1.2 </w:t>
            </w:r>
            <w:r w:rsidRPr="009B352C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5" w:history="1">
            <w:r w:rsidRPr="009B352C">
              <w:rPr>
                <w:rStyle w:val="a7"/>
                <w:noProof/>
              </w:rPr>
              <w:t xml:space="preserve">1.3 </w:t>
            </w:r>
            <w:r w:rsidRPr="009B352C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6" w:history="1">
            <w:r w:rsidRPr="009B352C">
              <w:rPr>
                <w:rStyle w:val="a7"/>
                <w:rFonts w:hint="eastAsia"/>
                <w:noProof/>
              </w:rPr>
              <w:t>二</w:t>
            </w:r>
            <w:r w:rsidRPr="009B352C">
              <w:rPr>
                <w:rStyle w:val="a7"/>
                <w:noProof/>
              </w:rPr>
              <w:t>.</w:t>
            </w:r>
            <w:r w:rsidRPr="009B352C">
              <w:rPr>
                <w:rStyle w:val="a7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7" w:history="1">
            <w:r w:rsidRPr="009B352C">
              <w:rPr>
                <w:rStyle w:val="a7"/>
                <w:noProof/>
              </w:rPr>
              <w:t>2.1</w:t>
            </w:r>
            <w:r w:rsidRPr="009B352C">
              <w:rPr>
                <w:rStyle w:val="a7"/>
                <w:rFonts w:hint="eastAsia"/>
                <w:noProof/>
              </w:rPr>
              <w:t>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8" w:history="1">
            <w:r w:rsidRPr="009B352C">
              <w:rPr>
                <w:rStyle w:val="a7"/>
                <w:noProof/>
              </w:rPr>
              <w:t>2.2</w:t>
            </w:r>
            <w:r w:rsidRPr="009B352C">
              <w:rPr>
                <w:rStyle w:val="a7"/>
                <w:rFonts w:hint="eastAsia"/>
                <w:noProof/>
              </w:rPr>
              <w:t>系统包结构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199" w:history="1">
            <w:r w:rsidRPr="009B352C">
              <w:rPr>
                <w:rStyle w:val="a7"/>
                <w:noProof/>
              </w:rPr>
              <w:t>2.3</w:t>
            </w:r>
            <w:r w:rsidRPr="009B352C">
              <w:rPr>
                <w:rStyle w:val="a7"/>
                <w:rFonts w:hint="eastAsia"/>
                <w:noProof/>
              </w:rPr>
              <w:t>领域模型模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200" w:history="1">
            <w:r w:rsidRPr="009B352C">
              <w:rPr>
                <w:rStyle w:val="a7"/>
                <w:noProof/>
              </w:rPr>
              <w:t>2.4</w:t>
            </w:r>
            <w:r w:rsidRPr="009B352C">
              <w:rPr>
                <w:rStyle w:val="a7"/>
                <w:rFonts w:hint="eastAsia"/>
                <w:noProof/>
              </w:rPr>
              <w:t>系统的时序图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201" w:history="1">
            <w:r w:rsidRPr="009B352C">
              <w:rPr>
                <w:rStyle w:val="a7"/>
                <w:noProof/>
              </w:rPr>
              <w:t>2.5</w:t>
            </w:r>
            <w:r w:rsidRPr="009B352C">
              <w:rPr>
                <w:rStyle w:val="a7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202" w:history="1">
            <w:r w:rsidRPr="009B352C">
              <w:rPr>
                <w:rStyle w:val="a7"/>
                <w:rFonts w:hint="eastAsia"/>
                <w:noProof/>
              </w:rPr>
              <w:t>三</w:t>
            </w:r>
            <w:r w:rsidRPr="009B352C">
              <w:rPr>
                <w:rStyle w:val="a7"/>
                <w:noProof/>
              </w:rPr>
              <w:t xml:space="preserve">.  </w:t>
            </w:r>
            <w:r w:rsidRPr="009B352C">
              <w:rPr>
                <w:rStyle w:val="a7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203" w:history="1">
            <w:r w:rsidRPr="009B352C">
              <w:rPr>
                <w:rStyle w:val="a7"/>
                <w:noProof/>
              </w:rPr>
              <w:t xml:space="preserve">3.1 </w:t>
            </w:r>
            <w:r w:rsidRPr="009B352C">
              <w:rPr>
                <w:rStyle w:val="a7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D7F" w:rsidRDefault="00597D7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324204" w:history="1">
            <w:r w:rsidRPr="009B352C">
              <w:rPr>
                <w:rStyle w:val="a7"/>
                <w:noProof/>
              </w:rPr>
              <w:t xml:space="preserve">3.2 </w:t>
            </w:r>
            <w:r w:rsidRPr="009B352C">
              <w:rPr>
                <w:rStyle w:val="a7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3B1" w:rsidRDefault="00C40416" w:rsidP="00FE2FC4">
          <w:r>
            <w:fldChar w:fldCharType="end"/>
          </w:r>
        </w:p>
      </w:sdtContent>
    </w:sdt>
    <w:p w:rsidR="00165104" w:rsidRPr="006B094C" w:rsidRDefault="00165104" w:rsidP="00FE2FC4">
      <w:pPr>
        <w:rPr>
          <w:szCs w:val="21"/>
        </w:rPr>
      </w:pPr>
    </w:p>
    <w:p w:rsidR="00547CD5" w:rsidRDefault="00547CD5" w:rsidP="00FE2FC4"/>
    <w:p w:rsidR="006B094C" w:rsidRDefault="006B094C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A647F9" w:rsidRDefault="00A647F9" w:rsidP="00A647F9">
      <w:pPr>
        <w:pStyle w:val="1"/>
      </w:pPr>
      <w:bookmarkStart w:id="0" w:name="_Toc388774863"/>
      <w:bookmarkStart w:id="1" w:name="_Toc420324192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A647F9" w:rsidRDefault="00A647F9" w:rsidP="00A647F9">
      <w:pPr>
        <w:pStyle w:val="2"/>
      </w:pPr>
      <w:bookmarkStart w:id="2" w:name="_Toc388774864"/>
      <w:bookmarkStart w:id="3" w:name="_Toc420324193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:rsidR="004C66F3" w:rsidRPr="00DC2551" w:rsidRDefault="004C66F3" w:rsidP="004C66F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本文档用于</w:t>
      </w:r>
      <w:r>
        <w:rPr>
          <w:sz w:val="28"/>
          <w:szCs w:val="28"/>
        </w:rPr>
        <w:t>说明软件需求，基本功能，</w:t>
      </w:r>
      <w:r w:rsidRPr="008751B5">
        <w:rPr>
          <w:rFonts w:hint="eastAsia"/>
          <w:sz w:val="28"/>
          <w:szCs w:val="28"/>
        </w:rPr>
        <w:t>需求分析是整个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</w:t>
      </w:r>
      <w:r w:rsidRPr="008751B5">
        <w:rPr>
          <w:rFonts w:hint="eastAsia"/>
          <w:sz w:val="28"/>
          <w:szCs w:val="28"/>
        </w:rPr>
        <w:t>过程中最关键的一个部分。假如在需求分析时分析者们未能正确地认识到顾客的需要的话，那么最后的软件实际上不可能达到顾客的需要，或者软件项目无法在规定的时间里完工。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此软件工程师与用户商定</w:t>
      </w: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，形成此文档。</w:t>
      </w:r>
    </w:p>
    <w:p w:rsidR="00A647F9" w:rsidRPr="00B8202D" w:rsidRDefault="00A647F9" w:rsidP="00B8202D">
      <w:pPr>
        <w:spacing w:line="360" w:lineRule="auto"/>
        <w:ind w:firstLineChars="200" w:firstLine="560"/>
        <w:rPr>
          <w:sz w:val="28"/>
          <w:szCs w:val="28"/>
        </w:rPr>
      </w:pPr>
      <w:r w:rsidRPr="00B8202D">
        <w:rPr>
          <w:sz w:val="28"/>
          <w:szCs w:val="28"/>
        </w:rPr>
        <w:t>本需求分析说明书的主要读者为（</w:t>
      </w:r>
      <w:r w:rsidRPr="00B8202D">
        <w:rPr>
          <w:sz w:val="28"/>
          <w:szCs w:val="28"/>
        </w:rPr>
        <w:t>1</w:t>
      </w:r>
      <w:r w:rsidRPr="00B8202D">
        <w:rPr>
          <w:sz w:val="28"/>
          <w:szCs w:val="28"/>
        </w:rPr>
        <w:t>）项目经理、设计人员和开</w:t>
      </w:r>
      <w:r w:rsidRPr="00B8202D">
        <w:rPr>
          <w:sz w:val="28"/>
          <w:szCs w:val="28"/>
        </w:rPr>
        <w:lastRenderedPageBreak/>
        <w:t>发人员，为明确软件需求、安排项目规划与进度、组织软件开发与测试，规范化本系统的编写；（</w:t>
      </w:r>
      <w:r w:rsidRPr="00B8202D">
        <w:rPr>
          <w:sz w:val="28"/>
          <w:szCs w:val="28"/>
        </w:rPr>
        <w:t>2</w:t>
      </w:r>
      <w:r w:rsidRPr="00B8202D">
        <w:rPr>
          <w:sz w:val="28"/>
          <w:szCs w:val="28"/>
        </w:rPr>
        <w:t>）用户，是否满足用户需求，以期调整和完善该</w:t>
      </w:r>
      <w:r w:rsidRPr="00B8202D">
        <w:rPr>
          <w:rFonts w:hint="eastAsia"/>
          <w:sz w:val="28"/>
          <w:szCs w:val="28"/>
        </w:rPr>
        <w:t>宾馆</w:t>
      </w:r>
      <w:r w:rsidRPr="00B8202D">
        <w:rPr>
          <w:sz w:val="28"/>
          <w:szCs w:val="28"/>
        </w:rPr>
        <w:t>管理系统</w:t>
      </w:r>
      <w:r w:rsidRPr="00B8202D">
        <w:rPr>
          <w:rFonts w:hint="eastAsia"/>
          <w:sz w:val="28"/>
          <w:szCs w:val="28"/>
        </w:rPr>
        <w:t>。</w:t>
      </w:r>
    </w:p>
    <w:p w:rsidR="00A647F9" w:rsidRDefault="00A647F9" w:rsidP="00A647F9">
      <w:pPr>
        <w:spacing w:line="360" w:lineRule="auto"/>
        <w:ind w:firstLineChars="200" w:firstLine="420"/>
      </w:pPr>
      <w:r>
        <w:t>。</w:t>
      </w:r>
    </w:p>
    <w:p w:rsidR="00A647F9" w:rsidRDefault="00A647F9" w:rsidP="00A647F9">
      <w:pPr>
        <w:pStyle w:val="2"/>
      </w:pPr>
      <w:bookmarkStart w:id="4" w:name="_Toc388774865"/>
      <w:bookmarkStart w:id="5" w:name="_Toc420324194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A647F9" w:rsidRPr="004C66F3" w:rsidRDefault="004C66F3" w:rsidP="004C66F3">
      <w:pPr>
        <w:spacing w:line="360" w:lineRule="auto"/>
        <w:ind w:firstLineChars="200" w:firstLine="56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本网站来源</w:t>
      </w:r>
      <w:r>
        <w:rPr>
          <w:color w:val="000000"/>
          <w:sz w:val="28"/>
        </w:rPr>
        <w:t>于俱乐部为威海军分区做的专题网站的项目，</w:t>
      </w:r>
      <w:r>
        <w:rPr>
          <w:rFonts w:hint="eastAsia"/>
          <w:color w:val="000000"/>
          <w:sz w:val="28"/>
        </w:rPr>
        <w:t>军分区</w:t>
      </w:r>
      <w:r>
        <w:rPr>
          <w:color w:val="000000"/>
          <w:sz w:val="28"/>
        </w:rPr>
        <w:t>经常要在其网站上做一些专题活动，但是由于军分区里没有专业的网站开发人员，所以每次新建专题网站</w:t>
      </w:r>
      <w:r>
        <w:rPr>
          <w:rFonts w:hint="eastAsia"/>
          <w:color w:val="000000"/>
          <w:sz w:val="28"/>
        </w:rPr>
        <w:t>时</w:t>
      </w:r>
      <w:r>
        <w:rPr>
          <w:color w:val="000000"/>
          <w:sz w:val="28"/>
        </w:rPr>
        <w:t>都要请</w:t>
      </w:r>
      <w:r>
        <w:rPr>
          <w:rFonts w:hint="eastAsia"/>
          <w:color w:val="000000"/>
          <w:sz w:val="28"/>
        </w:rPr>
        <w:t>外面</w:t>
      </w:r>
      <w:r>
        <w:rPr>
          <w:color w:val="000000"/>
          <w:sz w:val="28"/>
        </w:rPr>
        <w:t>的人</w:t>
      </w:r>
      <w:r>
        <w:rPr>
          <w:rFonts w:hint="eastAsia"/>
          <w:color w:val="000000"/>
          <w:sz w:val="28"/>
        </w:rPr>
        <w:t>写</w:t>
      </w:r>
      <w:r>
        <w:rPr>
          <w:color w:val="000000"/>
          <w:sz w:val="28"/>
        </w:rPr>
        <w:t>，花费较多，基于此军分区想要一个专题网站的</w:t>
      </w:r>
      <w:r>
        <w:rPr>
          <w:color w:val="000000"/>
          <w:sz w:val="28"/>
        </w:rPr>
        <w:t>“</w:t>
      </w:r>
      <w:r>
        <w:rPr>
          <w:rFonts w:hint="eastAsia"/>
          <w:color w:val="000000"/>
          <w:sz w:val="28"/>
        </w:rPr>
        <w:t>模板</w:t>
      </w:r>
      <w:r>
        <w:rPr>
          <w:color w:val="000000"/>
          <w:sz w:val="28"/>
        </w:rPr>
        <w:t>”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每次只用改改图片，改改新闻链接，改改网站样式就能做出一个新的专题网站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而客户不用自己写代码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重用性强。</w:t>
      </w:r>
    </w:p>
    <w:p w:rsidR="00A647F9" w:rsidRDefault="00A647F9" w:rsidP="00A647F9">
      <w:pPr>
        <w:spacing w:line="360" w:lineRule="auto"/>
        <w:rPr>
          <w:color w:val="000000"/>
          <w:sz w:val="24"/>
        </w:rPr>
      </w:pPr>
    </w:p>
    <w:p w:rsidR="00A647F9" w:rsidRDefault="00A647F9" w:rsidP="00A647F9">
      <w:pPr>
        <w:pStyle w:val="2"/>
      </w:pPr>
      <w:bookmarkStart w:id="6" w:name="_Toc388774866"/>
      <w:bookmarkStart w:id="7" w:name="_Toc420324195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Start w:id="8" w:name="_GoBack"/>
      <w:bookmarkEnd w:id="6"/>
      <w:bookmarkEnd w:id="7"/>
      <w:bookmarkEnd w:id="8"/>
    </w:p>
    <w:p w:rsidR="004C66F3" w:rsidRDefault="004C66F3" w:rsidP="004C66F3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C#</w:t>
      </w:r>
      <w:r>
        <w:rPr>
          <w:rFonts w:hint="eastAsia"/>
          <w:sz w:val="28"/>
        </w:rPr>
        <w:t>）实践教程》</w:t>
      </w:r>
    </w:p>
    <w:p w:rsidR="004C66F3" w:rsidRDefault="004C66F3" w:rsidP="004C66F3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《软件工程——</w:t>
      </w:r>
      <w:r>
        <w:rPr>
          <w:sz w:val="28"/>
        </w:rPr>
        <w:t>原理、方法与应用</w:t>
      </w:r>
      <w:r>
        <w:rPr>
          <w:rFonts w:hint="eastAsia"/>
          <w:sz w:val="28"/>
        </w:rPr>
        <w:t>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  <w:r>
        <w:rPr>
          <w:sz w:val="28"/>
        </w:rPr>
        <w:t>济民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顾春华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郑红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E85BB2" w:rsidRPr="001F5C93" w:rsidRDefault="00E85BB2" w:rsidP="00FE2FC4">
      <w:pPr>
        <w:rPr>
          <w:color w:val="292929"/>
          <w:sz w:val="24"/>
          <w:szCs w:val="24"/>
        </w:rPr>
      </w:pPr>
    </w:p>
    <w:p w:rsidR="00BD4258" w:rsidRDefault="00065AAC" w:rsidP="00FE2FC4">
      <w:pPr>
        <w:pStyle w:val="1"/>
        <w:spacing w:line="240" w:lineRule="auto"/>
      </w:pPr>
      <w:bookmarkStart w:id="9" w:name="_Toc420324196"/>
      <w:r>
        <w:rPr>
          <w:rFonts w:hint="eastAsia"/>
        </w:rPr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9"/>
    </w:p>
    <w:p w:rsidR="00B8202D" w:rsidRPr="00B8202D" w:rsidRDefault="00B8202D" w:rsidP="00B8202D">
      <w:pPr>
        <w:pStyle w:val="2"/>
        <w:spacing w:line="240" w:lineRule="auto"/>
      </w:pPr>
      <w:bookmarkStart w:id="10" w:name="_Toc387695843"/>
      <w:bookmarkStart w:id="11" w:name="_Toc420324197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10"/>
      <w:bookmarkEnd w:id="11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4C66F3" w:rsidTr="004C66F3">
        <w:tc>
          <w:tcPr>
            <w:tcW w:w="1242" w:type="dxa"/>
            <w:shd w:val="clear" w:color="auto" w:fill="C0C0C0"/>
            <w:vAlign w:val="center"/>
          </w:tcPr>
          <w:p w:rsidR="004C66F3" w:rsidRDefault="004C66F3" w:rsidP="004C66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4C66F3" w:rsidRDefault="004C66F3" w:rsidP="004C66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4C66F3" w:rsidRDefault="004C66F3" w:rsidP="004C66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4C66F3" w:rsidRDefault="004C66F3" w:rsidP="004C66F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4C66F3" w:rsidTr="004C66F3">
        <w:trPr>
          <w:trHeight w:val="675"/>
        </w:trPr>
        <w:tc>
          <w:tcPr>
            <w:tcW w:w="124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浏览</w:t>
            </w:r>
          </w:p>
        </w:tc>
        <w:tc>
          <w:tcPr>
            <w:tcW w:w="1985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供</w:t>
            </w:r>
            <w:r>
              <w:rPr>
                <w:color w:val="000000"/>
                <w:sz w:val="24"/>
                <w:szCs w:val="24"/>
              </w:rPr>
              <w:t>普通用户浏览网页</w:t>
            </w:r>
          </w:p>
        </w:tc>
        <w:tc>
          <w:tcPr>
            <w:tcW w:w="2443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主页面</w:t>
            </w:r>
          </w:p>
        </w:tc>
      </w:tr>
      <w:tr w:rsidR="004C66F3" w:rsidTr="004C66F3">
        <w:trPr>
          <w:trHeight w:val="734"/>
        </w:trPr>
        <w:tc>
          <w:tcPr>
            <w:tcW w:w="124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管理员</w:t>
            </w:r>
            <w:r>
              <w:rPr>
                <w:color w:val="000000"/>
                <w:sz w:val="24"/>
                <w:szCs w:val="24"/>
              </w:rPr>
              <w:t>入口</w:t>
            </w:r>
          </w:p>
        </w:tc>
        <w:tc>
          <w:tcPr>
            <w:tcW w:w="1985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登录验证</w:t>
            </w:r>
          </w:p>
        </w:tc>
        <w:tc>
          <w:tcPr>
            <w:tcW w:w="285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登录成功后管理员</w:t>
            </w:r>
            <w:r>
              <w:rPr>
                <w:color w:val="000000"/>
                <w:sz w:val="24"/>
                <w:szCs w:val="24"/>
              </w:rPr>
              <w:t>可进入网站的编辑模式</w:t>
            </w:r>
          </w:p>
        </w:tc>
      </w:tr>
      <w:tr w:rsidR="004C66F3" w:rsidTr="004C66F3">
        <w:trPr>
          <w:trHeight w:val="675"/>
        </w:trPr>
        <w:tc>
          <w:tcPr>
            <w:tcW w:w="124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图片</w:t>
            </w:r>
            <w:r>
              <w:rPr>
                <w:color w:val="000000"/>
                <w:sz w:val="24"/>
                <w:szCs w:val="24"/>
              </w:rPr>
              <w:t>编辑</w:t>
            </w:r>
          </w:p>
        </w:tc>
        <w:tc>
          <w:tcPr>
            <w:tcW w:w="1985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图片标题和</w:t>
            </w:r>
            <w:r>
              <w:rPr>
                <w:color w:val="000000"/>
                <w:sz w:val="24"/>
                <w:szCs w:val="24"/>
              </w:rPr>
              <w:t>url</w:t>
            </w:r>
          </w:p>
        </w:tc>
        <w:tc>
          <w:tcPr>
            <w:tcW w:w="2443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</w:t>
            </w:r>
            <w:r>
              <w:rPr>
                <w:color w:val="000000"/>
                <w:sz w:val="24"/>
                <w:szCs w:val="24"/>
              </w:rPr>
              <w:t>图片信息；</w:t>
            </w:r>
          </w:p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图片信息；</w:t>
            </w:r>
          </w:p>
          <w:p w:rsidR="004C66F3" w:rsidRPr="00507AD7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删除图片信息</w:t>
            </w:r>
            <w:r>
              <w:rPr>
                <w:rFonts w:hint="eastAsia"/>
                <w:color w:val="000000"/>
                <w:sz w:val="24"/>
                <w:szCs w:val="24"/>
              </w:rPr>
              <w:t>；</w:t>
            </w:r>
          </w:p>
        </w:tc>
        <w:tc>
          <w:tcPr>
            <w:tcW w:w="2852" w:type="dxa"/>
            <w:vAlign w:val="center"/>
          </w:tcPr>
          <w:p w:rsidR="004C66F3" w:rsidRPr="00507AD7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只有</w:t>
            </w:r>
            <w:r>
              <w:rPr>
                <w:color w:val="000000"/>
                <w:sz w:val="24"/>
                <w:szCs w:val="24"/>
              </w:rPr>
              <w:t>管理员才能进行编辑</w:t>
            </w:r>
          </w:p>
        </w:tc>
      </w:tr>
      <w:tr w:rsidR="004C66F3" w:rsidTr="004C66F3">
        <w:trPr>
          <w:trHeight w:val="675"/>
        </w:trPr>
        <w:tc>
          <w:tcPr>
            <w:tcW w:w="124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新闻</w:t>
            </w:r>
            <w:r>
              <w:rPr>
                <w:color w:val="000000"/>
                <w:sz w:val="24"/>
                <w:szCs w:val="24"/>
              </w:rPr>
              <w:t>编辑</w:t>
            </w:r>
          </w:p>
        </w:tc>
        <w:tc>
          <w:tcPr>
            <w:tcW w:w="1985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新闻的标题和</w:t>
            </w:r>
            <w:r>
              <w:rPr>
                <w:color w:val="000000"/>
                <w:sz w:val="24"/>
                <w:szCs w:val="24"/>
              </w:rPr>
              <w:t>url</w:t>
            </w:r>
          </w:p>
        </w:tc>
        <w:tc>
          <w:tcPr>
            <w:tcW w:w="2443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添加新闻</w:t>
            </w:r>
            <w:r>
              <w:rPr>
                <w:color w:val="000000"/>
                <w:sz w:val="24"/>
                <w:szCs w:val="24"/>
              </w:rPr>
              <w:t>信息；</w:t>
            </w:r>
          </w:p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编辑</w:t>
            </w:r>
            <w:r>
              <w:rPr>
                <w:color w:val="000000"/>
                <w:sz w:val="24"/>
                <w:szCs w:val="24"/>
              </w:rPr>
              <w:t>新闻信息；</w:t>
            </w:r>
          </w:p>
          <w:p w:rsidR="004C66F3" w:rsidRPr="00507AD7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</w:t>
            </w:r>
            <w:r>
              <w:rPr>
                <w:color w:val="000000"/>
                <w:sz w:val="24"/>
                <w:szCs w:val="24"/>
              </w:rPr>
              <w:t>新闻信息；</w:t>
            </w:r>
          </w:p>
        </w:tc>
        <w:tc>
          <w:tcPr>
            <w:tcW w:w="2852" w:type="dxa"/>
            <w:vAlign w:val="center"/>
          </w:tcPr>
          <w:p w:rsidR="004C66F3" w:rsidRDefault="004C66F3" w:rsidP="004C66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只有</w:t>
            </w:r>
            <w:r>
              <w:rPr>
                <w:color w:val="000000"/>
                <w:sz w:val="24"/>
                <w:szCs w:val="24"/>
              </w:rPr>
              <w:t>管理员才能进行编辑</w:t>
            </w:r>
          </w:p>
        </w:tc>
      </w:tr>
    </w:tbl>
    <w:p w:rsidR="003D08A4" w:rsidRPr="004C66F3" w:rsidRDefault="003D08A4" w:rsidP="003D08A4"/>
    <w:p w:rsidR="003D08A4" w:rsidRPr="009970D0" w:rsidRDefault="00B8202D" w:rsidP="003D08A4">
      <w:pPr>
        <w:pStyle w:val="2"/>
      </w:pPr>
      <w:bookmarkStart w:id="12" w:name="_Toc387695844"/>
      <w:bookmarkStart w:id="13" w:name="_Toc420324198"/>
      <w:r>
        <w:rPr>
          <w:rFonts w:hint="eastAsia"/>
        </w:rPr>
        <w:t>2</w:t>
      </w:r>
      <w:r w:rsidR="003D08A4">
        <w:rPr>
          <w:rFonts w:hint="eastAsia"/>
        </w:rPr>
        <w:t>.2</w:t>
      </w:r>
      <w:r w:rsidR="004C66F3">
        <w:rPr>
          <w:rFonts w:hint="eastAsia"/>
        </w:rPr>
        <w:t>系统</w:t>
      </w:r>
      <w:r w:rsidR="00B42897">
        <w:rPr>
          <w:rFonts w:hint="eastAsia"/>
        </w:rPr>
        <w:t>包</w:t>
      </w:r>
      <w:r w:rsidR="003D08A4">
        <w:t>结构</w:t>
      </w:r>
      <w:bookmarkEnd w:id="12"/>
      <w:bookmarkEnd w:id="13"/>
    </w:p>
    <w:p w:rsidR="003D08A4" w:rsidRPr="00B42897" w:rsidRDefault="00F614B5" w:rsidP="003D08A4">
      <w:pPr>
        <w:rPr>
          <w:sz w:val="28"/>
        </w:rPr>
      </w:pPr>
      <w:r w:rsidRPr="00F614B5">
        <w:rPr>
          <w:rFonts w:hint="eastAsia"/>
          <w:noProof/>
          <w:sz w:val="28"/>
        </w:rPr>
        <w:drawing>
          <wp:inline distT="0" distB="0" distL="0" distR="0">
            <wp:extent cx="3952875" cy="78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4229E6">
      <w:pPr>
        <w:pStyle w:val="2"/>
        <w:spacing w:line="240" w:lineRule="auto"/>
      </w:pPr>
      <w:bookmarkStart w:id="14" w:name="_Toc387695845"/>
      <w:bookmarkStart w:id="15" w:name="_Toc420324199"/>
      <w:r>
        <w:rPr>
          <w:rFonts w:hint="eastAsia"/>
        </w:rPr>
        <w:t>2</w:t>
      </w:r>
      <w:r w:rsidR="003D08A4">
        <w:rPr>
          <w:rFonts w:hint="eastAsia"/>
        </w:rPr>
        <w:t>.</w:t>
      </w:r>
      <w:r w:rsidR="003D08A4">
        <w:t>3</w:t>
      </w:r>
      <w:r w:rsidR="003D08A4">
        <w:rPr>
          <w:rFonts w:hint="eastAsia"/>
        </w:rPr>
        <w:t>领域模型模</w:t>
      </w:r>
      <w:bookmarkEnd w:id="14"/>
      <w:bookmarkEnd w:id="15"/>
    </w:p>
    <w:p w:rsidR="003D08A4" w:rsidRPr="004229E6" w:rsidRDefault="004229E6" w:rsidP="003D08A4">
      <w:r w:rsidRPr="004229E6">
        <w:rPr>
          <w:noProof/>
        </w:rPr>
        <w:drawing>
          <wp:inline distT="0" distB="0" distL="0" distR="0">
            <wp:extent cx="43434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B8202D" w:rsidP="003D08A4">
      <w:pPr>
        <w:pStyle w:val="2"/>
      </w:pPr>
      <w:bookmarkStart w:id="16" w:name="_Toc387695846"/>
      <w:bookmarkStart w:id="17" w:name="_Toc420324200"/>
      <w:r>
        <w:rPr>
          <w:rFonts w:hint="eastAsia"/>
        </w:rPr>
        <w:lastRenderedPageBreak/>
        <w:t>2</w:t>
      </w:r>
      <w:r w:rsidR="003D08A4">
        <w:t>.4</w:t>
      </w:r>
      <w:r w:rsidR="003D08A4">
        <w:t>系统的时序图</w:t>
      </w:r>
      <w:bookmarkEnd w:id="16"/>
      <w:bookmarkEnd w:id="17"/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.4.1</w:t>
      </w:r>
      <w:r w:rsidR="00F614B5">
        <w:rPr>
          <w:rFonts w:hint="eastAsia"/>
        </w:rPr>
        <w:t>管理员</w:t>
      </w:r>
      <w:r w:rsidR="003D08A4">
        <w:t>登录的时序图</w:t>
      </w:r>
    </w:p>
    <w:p w:rsidR="003D08A4" w:rsidRDefault="00EA509E" w:rsidP="00EA509E">
      <w:pPr>
        <w:pStyle w:val="a5"/>
        <w:ind w:left="720" w:firstLineChars="0" w:firstLine="0"/>
      </w:pPr>
      <w:r w:rsidRPr="00EA509E">
        <w:rPr>
          <w:noProof/>
        </w:rPr>
        <w:drawing>
          <wp:inline distT="0" distB="0" distL="0" distR="0">
            <wp:extent cx="4371975" cy="342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.4.2</w:t>
      </w:r>
      <w:r w:rsidR="00F614B5">
        <w:rPr>
          <w:rFonts w:hint="eastAsia"/>
        </w:rPr>
        <w:t>普通</w:t>
      </w:r>
      <w:r w:rsidR="00F614B5">
        <w:t>用户</w:t>
      </w:r>
      <w:r w:rsidR="00F614B5">
        <w:rPr>
          <w:rFonts w:hint="eastAsia"/>
        </w:rPr>
        <w:t>的</w:t>
      </w:r>
      <w:r w:rsidR="003D08A4">
        <w:t>时序图</w:t>
      </w:r>
    </w:p>
    <w:p w:rsidR="003D08A4" w:rsidRDefault="00EA509E" w:rsidP="00EA509E">
      <w:r w:rsidRPr="00EA509E">
        <w:rPr>
          <w:noProof/>
        </w:rPr>
        <w:drawing>
          <wp:inline distT="0" distB="0" distL="0" distR="0">
            <wp:extent cx="4962525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3D08A4" w:rsidP="003D08A4"/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.4.3</w:t>
      </w:r>
      <w:r w:rsidR="00EA509E">
        <w:rPr>
          <w:rFonts w:hint="eastAsia"/>
        </w:rPr>
        <w:t>管理员</w:t>
      </w:r>
      <w:r w:rsidR="00EA509E">
        <w:t>编辑的</w:t>
      </w:r>
      <w:r w:rsidR="003D08A4">
        <w:rPr>
          <w:rFonts w:hint="eastAsia"/>
        </w:rPr>
        <w:t>时序图</w:t>
      </w:r>
    </w:p>
    <w:p w:rsidR="003D08A4" w:rsidRDefault="00EA509E" w:rsidP="00EA509E">
      <w:r w:rsidRPr="00EA509E">
        <w:rPr>
          <w:noProof/>
        </w:rPr>
        <w:drawing>
          <wp:inline distT="0" distB="0" distL="0" distR="0">
            <wp:extent cx="4533900" cy="3095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B8202D" w:rsidRPr="005010C2" w:rsidRDefault="00B8202D" w:rsidP="00B8202D">
      <w:pPr>
        <w:pStyle w:val="2"/>
        <w:spacing w:line="240" w:lineRule="auto"/>
      </w:pPr>
      <w:bookmarkStart w:id="18" w:name="_Toc420324201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18"/>
    </w:p>
    <w:p w:rsidR="00B8202D" w:rsidRPr="00E374F0" w:rsidRDefault="002B3550" w:rsidP="00B8202D">
      <w:pPr>
        <w:rPr>
          <w:b/>
          <w:sz w:val="28"/>
          <w:szCs w:val="28"/>
        </w:rPr>
      </w:pPr>
      <w:r>
        <w:rPr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</w:rPr>
        <w:t>网站</w:t>
      </w:r>
      <w:r>
        <w:rPr>
          <w:b/>
          <w:sz w:val="28"/>
          <w:szCs w:val="28"/>
        </w:rPr>
        <w:t>数据库名为</w:t>
      </w:r>
      <w:r>
        <w:rPr>
          <w:b/>
          <w:sz w:val="28"/>
          <w:szCs w:val="28"/>
        </w:rPr>
        <w:t>SubjectNews</w:t>
      </w:r>
    </w:p>
    <w:p w:rsidR="00B8202D" w:rsidRDefault="00B8202D" w:rsidP="00B8202D"/>
    <w:p w:rsidR="00B8202D" w:rsidRDefault="00B8202D" w:rsidP="00B8202D"/>
    <w:p w:rsidR="00B8202D" w:rsidRDefault="002B3550" w:rsidP="00B8202D">
      <w:pPr>
        <w:rPr>
          <w:bCs/>
          <w:sz w:val="24"/>
        </w:rPr>
      </w:pPr>
      <w:r>
        <w:rPr>
          <w:rFonts w:hint="eastAsia"/>
          <w:bCs/>
          <w:sz w:val="24"/>
        </w:rPr>
        <w:t>新闻</w:t>
      </w:r>
      <w:r>
        <w:rPr>
          <w:bCs/>
          <w:sz w:val="24"/>
        </w:rPr>
        <w:t>表</w:t>
      </w:r>
      <w:r w:rsidR="00B8202D">
        <w:rPr>
          <w:rFonts w:hint="eastAsia"/>
          <w:bCs/>
          <w:sz w:val="24"/>
        </w:rPr>
        <w:t>[</w:t>
      </w:r>
      <w:r>
        <w:rPr>
          <w:bCs/>
          <w:sz w:val="24"/>
        </w:rPr>
        <w:t>News</w:t>
      </w:r>
      <w:r w:rsidR="00B8202D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2830"/>
        <w:gridCol w:w="1786"/>
        <w:gridCol w:w="2230"/>
        <w:gridCol w:w="1540"/>
        <w:gridCol w:w="1080"/>
      </w:tblGrid>
      <w:tr w:rsidR="00B8202D" w:rsidRPr="003E05EE" w:rsidTr="002B3550">
        <w:trPr>
          <w:trHeight w:val="2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2B3550">
        <w:trPr>
          <w:trHeight w:val="2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自增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2B3550">
        <w:trPr>
          <w:trHeight w:val="2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ClassID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2B3550">
        <w:trPr>
          <w:trHeight w:val="2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2B35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nvarchar(50)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2B3550">
        <w:trPr>
          <w:trHeight w:val="2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2B3550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/>
    <w:p w:rsidR="00B8202D" w:rsidRDefault="00B8202D" w:rsidP="00B8202D"/>
    <w:p w:rsidR="00B8202D" w:rsidRPr="00DB2222" w:rsidRDefault="00CF7918" w:rsidP="00B82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图片</w:t>
      </w:r>
      <w:r w:rsidR="00B8202D" w:rsidRPr="00DB2222">
        <w:rPr>
          <w:rFonts w:hint="eastAsia"/>
          <w:sz w:val="24"/>
          <w:szCs w:val="24"/>
        </w:rPr>
        <w:t>信息表</w:t>
      </w:r>
      <w:r w:rsidR="00B8202D" w:rsidRPr="00DB2222">
        <w:rPr>
          <w:rFonts w:hint="eastAsia"/>
          <w:sz w:val="24"/>
          <w:szCs w:val="24"/>
        </w:rPr>
        <w:t xml:space="preserve"> [</w:t>
      </w:r>
      <w:r>
        <w:rPr>
          <w:sz w:val="24"/>
          <w:szCs w:val="24"/>
        </w:rPr>
        <w:t>Picture</w:t>
      </w:r>
      <w:r w:rsidR="00B8202D" w:rsidRPr="00DB2222">
        <w:rPr>
          <w:rFonts w:hint="eastAsia"/>
          <w:sz w:val="24"/>
          <w:szCs w:val="24"/>
        </w:rPr>
        <w:t>]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536"/>
        <w:gridCol w:w="1536"/>
        <w:gridCol w:w="3100"/>
        <w:gridCol w:w="2268"/>
        <w:gridCol w:w="1053"/>
      </w:tblGrid>
      <w:tr w:rsidR="00B8202D" w:rsidRPr="00534727" w:rsidTr="00631279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534727" w:rsidTr="00631279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CF791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自增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534727" w:rsidTr="00631279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534727" w:rsidTr="00631279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图片url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DD28AF" w:rsidP="00B8202D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新闻</w:t>
      </w:r>
      <w:r>
        <w:rPr>
          <w:bCs/>
          <w:sz w:val="24"/>
        </w:rPr>
        <w:t>分类</w:t>
      </w:r>
      <w:r w:rsidR="00B8202D">
        <w:rPr>
          <w:bCs/>
          <w:sz w:val="24"/>
        </w:rPr>
        <w:t>表</w:t>
      </w:r>
      <w:r w:rsidR="00B8202D">
        <w:rPr>
          <w:rFonts w:hint="eastAsia"/>
          <w:bCs/>
          <w:sz w:val="24"/>
        </w:rPr>
        <w:t xml:space="preserve"> [</w:t>
      </w:r>
      <w:r>
        <w:rPr>
          <w:bCs/>
          <w:sz w:val="24"/>
        </w:rPr>
        <w:t>NewsLabel</w:t>
      </w:r>
      <w:r w:rsidR="00B8202D">
        <w:rPr>
          <w:rFonts w:hint="eastAsia"/>
          <w:bCs/>
          <w:sz w:val="24"/>
        </w:rPr>
        <w:t>]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2276"/>
        <w:gridCol w:w="1536"/>
        <w:gridCol w:w="2177"/>
        <w:gridCol w:w="1564"/>
        <w:gridCol w:w="1940"/>
      </w:tblGrid>
      <w:tr w:rsidR="00B8202D" w:rsidRPr="003E05EE" w:rsidTr="00631279">
        <w:trPr>
          <w:trHeight w:val="27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631279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ClassID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631279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nvarchar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分类标题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D28AF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DD28AF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4B4B90" w:rsidP="00B820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</w:t>
      </w:r>
      <w:r>
        <w:rPr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：</w:t>
      </w:r>
    </w:p>
    <w:p w:rsidR="004B4B90" w:rsidRDefault="004B4B90" w:rsidP="00B8202D">
      <w:r w:rsidRPr="004B4B90">
        <w:rPr>
          <w:rFonts w:hint="eastAsia"/>
          <w:noProof/>
        </w:rPr>
        <w:drawing>
          <wp:inline distT="0" distB="0" distL="0" distR="0">
            <wp:extent cx="2133600" cy="4705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90" w:rsidRDefault="004B4B90" w:rsidP="00B8202D"/>
    <w:p w:rsidR="004B4B90" w:rsidRDefault="004B4B90" w:rsidP="00B8202D"/>
    <w:p w:rsidR="004B4B90" w:rsidRDefault="004B4B90" w:rsidP="00B8202D"/>
    <w:p w:rsidR="004B4B90" w:rsidRDefault="004B4B90" w:rsidP="00B8202D"/>
    <w:p w:rsidR="004B4B90" w:rsidRPr="00B8202D" w:rsidRDefault="004B4B90" w:rsidP="00B8202D"/>
    <w:p w:rsidR="00065AAC" w:rsidRDefault="00065AAC" w:rsidP="00065AAC">
      <w:pPr>
        <w:pStyle w:val="1"/>
      </w:pPr>
      <w:bookmarkStart w:id="19" w:name="_Toc19295"/>
      <w:bookmarkStart w:id="20" w:name="_Toc420324202"/>
      <w:r>
        <w:rPr>
          <w:rFonts w:hint="eastAsia"/>
        </w:rPr>
        <w:lastRenderedPageBreak/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19"/>
      <w:bookmarkEnd w:id="20"/>
    </w:p>
    <w:p w:rsidR="00065AAC" w:rsidRDefault="00065AAC" w:rsidP="00065AAC">
      <w:pPr>
        <w:pStyle w:val="2"/>
      </w:pPr>
      <w:bookmarkStart w:id="21" w:name="_Toc26563"/>
      <w:bookmarkStart w:id="22" w:name="_Toc420324203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1"/>
      <w:bookmarkEnd w:id="22"/>
    </w:p>
    <w:p w:rsidR="00065AAC" w:rsidRDefault="00065AAC" w:rsidP="00065AAC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065AAC" w:rsidRDefault="00065AAC" w:rsidP="00065AAC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065AAC" w:rsidTr="00B8202D">
        <w:tc>
          <w:tcPr>
            <w:tcW w:w="1908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065AAC" w:rsidRDefault="004B4B90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未知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065AAC" w:rsidRDefault="004B4B90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未知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065AAC" w:rsidRDefault="004B4B90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未知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065AAC" w:rsidRDefault="00065AAC" w:rsidP="00065AAC">
      <w:pPr>
        <w:pStyle w:val="2"/>
      </w:pPr>
      <w:bookmarkStart w:id="23" w:name="_Toc21859"/>
      <w:bookmarkStart w:id="24" w:name="_Toc420324204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23"/>
      <w:bookmarkEnd w:id="24"/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065AAC" w:rsidRPr="009D0FF2" w:rsidRDefault="009D0FF2" w:rsidP="009D0FF2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IIS</w:t>
      </w:r>
      <w:r>
        <w:rPr>
          <w:rFonts w:hint="eastAsia"/>
          <w:color w:val="000000"/>
          <w:sz w:val="24"/>
          <w:szCs w:val="24"/>
        </w:rPr>
        <w:t>服务器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p w:rsidR="00065AAC" w:rsidRPr="005010C2" w:rsidRDefault="00065AAC" w:rsidP="00065AAC"/>
    <w:p w:rsidR="00923629" w:rsidRPr="00951453" w:rsidRDefault="00923629" w:rsidP="00065AAC">
      <w:pPr>
        <w:pStyle w:val="1"/>
        <w:spacing w:line="240" w:lineRule="auto"/>
        <w:rPr>
          <w:rFonts w:ascii="宋体" w:hAnsi="宋体"/>
          <w:szCs w:val="21"/>
        </w:rPr>
      </w:pPr>
    </w:p>
    <w:sectPr w:rsidR="00923629" w:rsidRPr="00951453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E08" w:rsidRDefault="00A93E08" w:rsidP="00B46DD7">
      <w:r>
        <w:separator/>
      </w:r>
    </w:p>
  </w:endnote>
  <w:endnote w:type="continuationSeparator" w:id="0">
    <w:p w:rsidR="00A93E08" w:rsidRDefault="00A93E08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E08" w:rsidRDefault="00A93E08" w:rsidP="00B46DD7">
      <w:r>
        <w:separator/>
      </w:r>
    </w:p>
  </w:footnote>
  <w:footnote w:type="continuationSeparator" w:id="0">
    <w:p w:rsidR="00A93E08" w:rsidRDefault="00A93E08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D7"/>
    <w:rsid w:val="00025F91"/>
    <w:rsid w:val="00065AAC"/>
    <w:rsid w:val="00165104"/>
    <w:rsid w:val="001F2A60"/>
    <w:rsid w:val="001F5C93"/>
    <w:rsid w:val="0022742C"/>
    <w:rsid w:val="00240248"/>
    <w:rsid w:val="002B3550"/>
    <w:rsid w:val="00304AE1"/>
    <w:rsid w:val="00351692"/>
    <w:rsid w:val="003577E8"/>
    <w:rsid w:val="00365972"/>
    <w:rsid w:val="003D08A4"/>
    <w:rsid w:val="004005CE"/>
    <w:rsid w:val="004229E6"/>
    <w:rsid w:val="004B4B90"/>
    <w:rsid w:val="004C66F3"/>
    <w:rsid w:val="004F26A1"/>
    <w:rsid w:val="005374CC"/>
    <w:rsid w:val="00547CD5"/>
    <w:rsid w:val="00567FB9"/>
    <w:rsid w:val="00591A26"/>
    <w:rsid w:val="00597D7F"/>
    <w:rsid w:val="00631279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9D0FF2"/>
    <w:rsid w:val="00A23222"/>
    <w:rsid w:val="00A60F0D"/>
    <w:rsid w:val="00A647F9"/>
    <w:rsid w:val="00A7366B"/>
    <w:rsid w:val="00A93E08"/>
    <w:rsid w:val="00B42897"/>
    <w:rsid w:val="00B46DD7"/>
    <w:rsid w:val="00B8202D"/>
    <w:rsid w:val="00BA3BF7"/>
    <w:rsid w:val="00BD4258"/>
    <w:rsid w:val="00BE7A56"/>
    <w:rsid w:val="00C2553A"/>
    <w:rsid w:val="00C40416"/>
    <w:rsid w:val="00C92E4C"/>
    <w:rsid w:val="00CB1E97"/>
    <w:rsid w:val="00CF7918"/>
    <w:rsid w:val="00CF7B6B"/>
    <w:rsid w:val="00D002BB"/>
    <w:rsid w:val="00D46E65"/>
    <w:rsid w:val="00D713B1"/>
    <w:rsid w:val="00D92A77"/>
    <w:rsid w:val="00DD28AF"/>
    <w:rsid w:val="00DE66BE"/>
    <w:rsid w:val="00E648E4"/>
    <w:rsid w:val="00E65854"/>
    <w:rsid w:val="00E81DA5"/>
    <w:rsid w:val="00E85BB2"/>
    <w:rsid w:val="00EA509E"/>
    <w:rsid w:val="00EE637D"/>
    <w:rsid w:val="00F614B5"/>
    <w:rsid w:val="00FA70BD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34A9C-3F9C-4980-9595-03F16A2A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4B895-BA55-4C62-AF5E-8BE65F0B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394</Words>
  <Characters>2251</Characters>
  <Application>Microsoft Office Word</Application>
  <DocSecurity>0</DocSecurity>
  <Lines>18</Lines>
  <Paragraphs>5</Paragraphs>
  <ScaleCrop>false</ScaleCrop>
  <Company>Sky123.Org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XiongHan Sun</cp:lastModifiedBy>
  <cp:revision>6</cp:revision>
  <dcterms:created xsi:type="dcterms:W3CDTF">2015-05-25T03:00:00Z</dcterms:created>
  <dcterms:modified xsi:type="dcterms:W3CDTF">2015-05-25T05:36:00Z</dcterms:modified>
</cp:coreProperties>
</file>